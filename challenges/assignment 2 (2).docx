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"/>
        <w:ind w:left="10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position w:val="6"/>
          <w:sz w:val="28"/>
          <w:szCs w:val="28"/>
        </w:rPr>
        <w:t>Problem #1: (34 points)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0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color w:val="232425"/>
          <w:w w:val="99"/>
        </w:rPr>
        <w:t>(a)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Given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b/>
          <w:color w:val="232425"/>
          <w:w w:val="99"/>
        </w:rPr>
        <w:t>two</w:t>
      </w:r>
      <w:r>
        <w:rPr>
          <w:rFonts w:eastAsia="Verdana" w:cs="Verdana" w:ascii="Verdana" w:hAnsi="Verdana"/>
          <w:b/>
          <w:color w:val="232425"/>
        </w:rPr>
        <w:t xml:space="preserve"> </w:t>
      </w:r>
      <w:r>
        <w:rPr>
          <w:rFonts w:eastAsia="Verdana" w:cs="Verdana" w:ascii="Verdana" w:hAnsi="Verdana"/>
          <w:b/>
          <w:color w:val="232425"/>
          <w:w w:val="99"/>
        </w:rPr>
        <w:t>sorted</w:t>
      </w:r>
      <w:r>
        <w:rPr>
          <w:rFonts w:eastAsia="Verdana" w:cs="Verdana" w:ascii="Verdana" w:hAnsi="Verdana"/>
          <w:b/>
          <w:color w:val="232425"/>
        </w:rPr>
        <w:t xml:space="preserve"> </w:t>
      </w:r>
      <w:r>
        <w:rPr>
          <w:rFonts w:eastAsia="Verdana" w:cs="Verdana" w:ascii="Verdana" w:hAnsi="Verdana"/>
          <w:b/>
          <w:color w:val="232425"/>
          <w:w w:val="99"/>
        </w:rPr>
        <w:t>lists</w:t>
      </w:r>
      <w:r>
        <w:rPr>
          <w:rFonts w:eastAsia="Verdana" w:cs="Verdana" w:ascii="Verdana" w:hAnsi="Verdana"/>
          <w:color w:val="232425"/>
          <w:w w:val="99"/>
        </w:rPr>
        <w:t>,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b/>
          <w:color w:val="000000"/>
          <w:w w:val="99"/>
        </w:rPr>
        <w:t>L1</w:t>
      </w:r>
      <w:r>
        <w:rPr>
          <w:rFonts w:eastAsia="Verdana" w:cs="Verdana" w:ascii="Verdana" w:hAnsi="Verdana"/>
          <w:b/>
          <w:color w:val="000000"/>
        </w:rPr>
        <w:t xml:space="preserve"> </w:t>
      </w:r>
      <w:r>
        <w:rPr>
          <w:rFonts w:eastAsia="Verdana" w:cs="Verdana" w:ascii="Verdana" w:hAnsi="Verdana"/>
          <w:color w:val="000000"/>
          <w:w w:val="99"/>
        </w:rPr>
        <w:t>and</w:t>
      </w:r>
      <w:r>
        <w:rPr>
          <w:rFonts w:eastAsia="Verdana" w:cs="Verdana" w:ascii="Verdana" w:hAnsi="Verdana"/>
          <w:color w:val="000000"/>
        </w:rPr>
        <w:t xml:space="preserve"> </w:t>
      </w:r>
      <w:r>
        <w:rPr>
          <w:rFonts w:eastAsia="Verdana" w:cs="Verdana" w:ascii="Verdana" w:hAnsi="Verdana"/>
          <w:b/>
          <w:color w:val="000000"/>
          <w:w w:val="99"/>
        </w:rPr>
        <w:t>L2</w:t>
      </w:r>
      <w:r>
        <w:rPr>
          <w:rFonts w:eastAsia="Verdana" w:cs="Verdana" w:ascii="Verdana" w:hAnsi="Verdana"/>
          <w:color w:val="000000"/>
          <w:w w:val="99"/>
        </w:rPr>
        <w:t>,</w:t>
      </w:r>
      <w:r>
        <w:rPr>
          <w:rFonts w:eastAsia="Verdana" w:cs="Verdana" w:ascii="Verdana" w:hAnsi="Verdana"/>
          <w:color w:val="000000"/>
        </w:rPr>
        <w:t xml:space="preserve"> </w:t>
      </w:r>
      <w:r>
        <w:rPr>
          <w:rFonts w:eastAsia="Verdana" w:cs="Verdana" w:ascii="Verdana" w:hAnsi="Verdana"/>
          <w:color w:val="000000"/>
          <w:w w:val="99"/>
        </w:rPr>
        <w:t>c</w:t>
      </w:r>
      <w:r>
        <w:rPr>
          <w:rFonts w:eastAsia="Verdana" w:cs="Verdana" w:ascii="Verdana" w:hAnsi="Verdana"/>
          <w:color w:val="232425"/>
          <w:w w:val="99"/>
        </w:rPr>
        <w:t>omplete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a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following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b/>
          <w:color w:val="232425"/>
          <w:w w:val="99"/>
        </w:rPr>
        <w:t>procedure</w:t>
      </w:r>
      <w:r>
        <w:rPr>
          <w:rFonts w:eastAsia="Verdana" w:cs="Verdana" w:ascii="Verdana" w:hAnsi="Verdana"/>
          <w:b/>
          <w:color w:val="232425"/>
        </w:rPr>
        <w:t xml:space="preserve"> </w:t>
      </w:r>
      <w:r>
        <w:rPr>
          <w:rFonts w:eastAsia="Verdana" w:cs="Verdana" w:ascii="Verdana" w:hAnsi="Verdana"/>
          <w:b/>
          <w:color w:val="232425"/>
          <w:w w:val="99"/>
        </w:rPr>
        <w:t>in</w:t>
      </w:r>
      <w:r>
        <w:rPr>
          <w:rFonts w:eastAsia="Verdana" w:cs="Verdana" w:ascii="Verdana" w:hAnsi="Verdana"/>
          <w:b/>
          <w:color w:val="232425"/>
        </w:rPr>
        <w:t xml:space="preserve"> </w:t>
      </w:r>
      <w:r>
        <w:rPr>
          <w:rFonts w:eastAsia="Verdana" w:cs="Verdana" w:ascii="Verdana" w:hAnsi="Verdana"/>
          <w:b/>
          <w:color w:val="000000"/>
          <w:w w:val="99"/>
        </w:rPr>
        <w:t>Java</w:t>
      </w:r>
      <w:r>
        <w:rPr>
          <w:rFonts w:eastAsia="Verdana" w:cs="Verdana" w:ascii="Verdana" w:hAnsi="Verdana"/>
          <w:b/>
          <w:color w:val="000000"/>
        </w:rPr>
        <w:t xml:space="preserve"> </w:t>
      </w:r>
      <w:r>
        <w:rPr>
          <w:rFonts w:eastAsia="Verdana" w:cs="Verdana" w:ascii="Verdana" w:hAnsi="Verdana"/>
          <w:color w:val="000000"/>
          <w:w w:val="99"/>
        </w:rPr>
        <w:t>to</w:t>
      </w:r>
      <w:r>
        <w:rPr>
          <w:rFonts w:eastAsia="Verdana" w:cs="Verdana" w:ascii="Verdana" w:hAnsi="Verdana"/>
          <w:color w:val="000000"/>
        </w:rPr>
        <w:t xml:space="preserve"> </w:t>
      </w:r>
      <w:r>
        <w:rPr>
          <w:rFonts w:eastAsia="Verdana" w:cs="Verdana" w:ascii="Verdana" w:hAnsi="Verdana"/>
          <w:color w:val="000000"/>
          <w:w w:val="99"/>
        </w:rPr>
        <w:t>compute:</w:t>
      </w:r>
    </w:p>
    <w:p>
      <w:pPr>
        <w:pStyle w:val="Normal"/>
        <w:spacing w:lineRule="exact" w:line="120" w:before="2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460" w:right="86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w w:val="99"/>
        </w:rPr>
        <w:t>L1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\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L2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=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{x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|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x</w:t>
      </w:r>
      <w:r>
        <w:rPr>
          <w:rFonts w:eastAsia="Verdana" w:cs="Verdana" w:ascii="Verdana" w:hAnsi="Verdana"/>
        </w:rPr>
        <w:t xml:space="preserve"> </w:t>
      </w:r>
      <w:r>
        <w:rPr>
          <w:rFonts w:eastAsia="Arial Unicode MS" w:cs="Arial Unicode MS" w:ascii="Arial Unicode MS" w:hAnsi="Arial Unicode MS"/>
          <w:w w:val="99"/>
        </w:rPr>
        <w:t></w:t>
      </w: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eastAsia="Verdana" w:cs="Verdana" w:ascii="Verdana" w:hAnsi="Verdana"/>
          <w:w w:val="99"/>
        </w:rPr>
        <w:t>L1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x</w:t>
      </w:r>
      <w:r>
        <w:rPr>
          <w:rFonts w:eastAsia="Verdana" w:cs="Verdana" w:ascii="Verdana" w:hAnsi="Verdana"/>
        </w:rPr>
        <w:t xml:space="preserve"> </w:t>
      </w:r>
      <w:r>
        <w:rPr>
          <w:rFonts w:eastAsia="Arial Unicode MS" w:cs="Arial Unicode MS" w:ascii="Arial Unicode MS" w:hAnsi="Arial Unicode MS"/>
          <w:w w:val="99"/>
        </w:rPr>
        <w:t></w:t>
      </w: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eastAsia="Verdana" w:cs="Verdana" w:ascii="Verdana" w:hAnsi="Verdana"/>
          <w:w w:val="99"/>
        </w:rPr>
        <w:t>L2}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using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only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the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basic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list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operators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(next(),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hasNext(), and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compareTo())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and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one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loop</w:t>
      </w:r>
      <w:r>
        <w:rPr>
          <w:rFonts w:eastAsia="Verdana" w:cs="Verdana" w:ascii="Verdana" w:hAnsi="Verdana"/>
          <w:w w:val="99"/>
        </w:rPr>
        <w:t>.</w:t>
      </w:r>
    </w:p>
    <w:p>
      <w:pPr>
        <w:pStyle w:val="Normal"/>
        <w:spacing w:lineRule="exact" w:line="100" w:before="8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952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public static &lt;AnyType extends Comparable&lt;? super AnyType&gt;&gt;</w:t>
      </w:r>
    </w:p>
    <w:p>
      <w:pPr>
        <w:pStyle w:val="Normal"/>
        <w:spacing w:lineRule="exact" w:line="1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545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void difference(List&lt;AnyType&gt; L1, List&lt;AnyType&gt; L2, List&lt;AnyType&gt; Difference)</w:t>
      </w:r>
    </w:p>
    <w:p>
      <w:pPr>
        <w:pStyle w:val="Normal"/>
        <w:ind w:left="1149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"/>
        <w:spacing w:lineRule="exact" w:line="200"/>
        <w:ind w:left="1346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ListIterator&lt;AnyType&gt; iterL1 = L1.listIterator();</w:t>
      </w:r>
    </w:p>
    <w:p>
      <w:pPr>
        <w:pStyle w:val="Normal"/>
        <w:ind w:left="1346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ListIterator&lt;AnyType&gt; iterL2 = L2.listIterator();</w:t>
      </w:r>
    </w:p>
    <w:p>
      <w:pPr>
        <w:pStyle w:val="Normal"/>
        <w:ind w:left="1346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if ( iterL1.hasNext() &amp;&amp; iterL2.hasNext() )</w:t>
      </w:r>
    </w:p>
    <w:p>
      <w:pPr>
        <w:pStyle w:val="Normal"/>
        <w:ind w:left="1346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"/>
        <w:ind w:left="1545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itemL1 = iterL1.next();</w:t>
      </w:r>
    </w:p>
    <w:p>
      <w:pPr>
        <w:pStyle w:val="Normal"/>
        <w:spacing w:lineRule="exact" w:line="200"/>
        <w:ind w:left="1545" w:hanging="0"/>
        <w:rPr>
          <w:rFonts w:ascii="Consolas" w:hAnsi="Consolas" w:eastAsia="Consolas" w:cs="Consolas"/>
          <w:sz w:val="18"/>
          <w:szCs w:val="18"/>
        </w:rPr>
      </w:pPr>
      <w:bookmarkStart w:id="0" w:name="__DdeLink__1266_2554310136"/>
      <w:r>
        <w:rPr>
          <w:rFonts w:eastAsia="Consolas" w:cs="Consolas" w:ascii="Consolas" w:hAnsi="Consolas"/>
          <w:sz w:val="18"/>
          <w:szCs w:val="18"/>
        </w:rPr>
        <w:t>itemL2</w:t>
      </w:r>
      <w:bookmarkEnd w:id="0"/>
      <w:r>
        <w:rPr>
          <w:rFonts w:eastAsia="Consolas" w:cs="Consolas" w:ascii="Consolas" w:hAnsi="Consolas"/>
          <w:sz w:val="18"/>
          <w:szCs w:val="18"/>
        </w:rPr>
        <w:t xml:space="preserve"> = iterL2.next();</w:t>
      </w:r>
    </w:p>
    <w:p>
      <w:pPr>
        <w:pStyle w:val="Normal"/>
        <w:spacing w:before="1" w:after="0"/>
        <w:ind w:left="1346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>// YOUR CODE GOES HERE</w:t>
      </w:r>
    </w:p>
    <w:p>
      <w:pPr>
        <w:pStyle w:val="Normal"/>
        <w:ind w:left="1346" w:hanging="0"/>
        <w:rPr>
          <w:rFonts w:ascii="Consolas" w:hAnsi="Consolas" w:eastAsia="Consolas" w:cs="Consolas"/>
          <w:b/>
          <w:b/>
          <w:sz w:val="22"/>
          <w:szCs w:val="22"/>
        </w:rPr>
      </w:pPr>
      <w:r>
        <w:rPr/>
      </w:r>
    </w:p>
    <w:p>
      <w:pPr>
        <w:pStyle w:val="Normal"/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>while iterL1 has next and iterL2 has next</w:t>
      </w:r>
    </w:p>
    <w:p>
      <w:pPr>
        <w:pStyle w:val="Normal"/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 xml:space="preserve">    </w:t>
      </w:r>
      <w:r>
        <w:rPr>
          <w:rFonts w:eastAsia="Consolas" w:cs="Consolas" w:ascii="Consolas" w:hAnsi="Consolas"/>
          <w:b/>
          <w:sz w:val="22"/>
          <w:szCs w:val="22"/>
        </w:rPr>
        <w:t xml:space="preserve">if </w:t>
      </w:r>
      <w:r>
        <w:rPr>
          <w:rFonts w:eastAsia="Consolas" w:cs="Consolas" w:ascii="Consolas" w:hAnsi="Consolas"/>
          <w:b/>
          <w:sz w:val="18"/>
          <w:szCs w:val="18"/>
        </w:rPr>
        <w:t>itemL1</w:t>
      </w:r>
      <w:r>
        <w:rPr>
          <w:rFonts w:eastAsia="Consolas" w:cs="Consolas" w:ascii="Consolas" w:hAnsi="Consolas"/>
          <w:b/>
          <w:sz w:val="22"/>
          <w:szCs w:val="22"/>
        </w:rPr>
        <w:t xml:space="preserve"> compared to </w:t>
      </w:r>
      <w:r>
        <w:rPr>
          <w:rFonts w:eastAsia="Consolas" w:cs="Consolas" w:ascii="Consolas" w:hAnsi="Consolas"/>
          <w:b/>
          <w:sz w:val="18"/>
          <w:szCs w:val="18"/>
        </w:rPr>
        <w:t>itemL2</w:t>
      </w:r>
      <w:r>
        <w:rPr>
          <w:rFonts w:eastAsia="Consolas" w:cs="Consolas" w:ascii="Consolas" w:hAnsi="Consolas"/>
          <w:b/>
          <w:sz w:val="22"/>
          <w:szCs w:val="22"/>
        </w:rPr>
        <w:t xml:space="preserve"> is 1</w:t>
      </w:r>
    </w:p>
    <w:p>
      <w:pPr>
        <w:pStyle w:val="Normal"/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 xml:space="preserve">         </w:t>
      </w:r>
      <w:r>
        <w:rPr>
          <w:rFonts w:eastAsia="Consolas" w:cs="Consolas" w:ascii="Consolas" w:hAnsi="Consolas"/>
          <w:b/>
          <w:sz w:val="22"/>
          <w:szCs w:val="22"/>
        </w:rPr>
        <w:t>add itemL1 to the Diffrence List</w:t>
      </w:r>
    </w:p>
    <w:p>
      <w:pPr>
        <w:pStyle w:val="Normal"/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 xml:space="preserve">         </w:t>
      </w:r>
      <w:r>
        <w:rPr>
          <w:rFonts w:eastAsia="Consolas" w:cs="Consolas" w:ascii="Consolas" w:hAnsi="Consolas"/>
          <w:b/>
          <w:sz w:val="22"/>
          <w:szCs w:val="22"/>
        </w:rPr>
        <w:t>add itemL2 to the Diffrence List</w:t>
      </w:r>
    </w:p>
    <w:p>
      <w:pPr>
        <w:pStyle w:val="Normal"/>
        <w:ind w:left="1346" w:hanging="0"/>
        <w:rPr>
          <w:rFonts w:ascii="Consolas" w:hAnsi="Consolas" w:eastAsia="Consolas" w:cs="Consolas"/>
          <w:b/>
          <w:b/>
          <w:sz w:val="22"/>
          <w:szCs w:val="22"/>
        </w:rPr>
      </w:pPr>
      <w:r>
        <w:rPr/>
      </w:r>
    </w:p>
    <w:p>
      <w:pPr>
        <w:pStyle w:val="Normal"/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>print contents of Difference</w:t>
      </w:r>
    </w:p>
    <w:p>
      <w:pPr>
        <w:pStyle w:val="Normal"/>
        <w:spacing w:lineRule="exact" w:line="200"/>
        <w:ind w:left="1149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exact" w:line="180" w:before="7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23" w:after="0"/>
        <w:ind w:left="379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i/>
          <w:w w:val="99"/>
        </w:rPr>
        <w:t>Important</w:t>
      </w:r>
      <w:r>
        <w:rPr>
          <w:rFonts w:eastAsia="Verdana" w:cs="Verdana" w:ascii="Verdana" w:hAnsi="Verdana"/>
          <w:i/>
        </w:rPr>
        <w:t xml:space="preserve"> </w:t>
      </w:r>
      <w:r>
        <w:rPr>
          <w:rFonts w:eastAsia="Verdana" w:cs="Verdana" w:ascii="Verdana" w:hAnsi="Verdana"/>
          <w:i/>
          <w:w w:val="99"/>
        </w:rPr>
        <w:t>Notes: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60" w:hanging="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For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problem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1(a)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don’t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need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submit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any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implementation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Java</w:t>
      </w:r>
      <w:r>
        <w:rPr>
          <w:rFonts w:eastAsia="Verdana" w:cs="Verdana" w:ascii="Verdana" w:hAnsi="Verdana"/>
          <w:w w:val="99"/>
        </w:rPr>
        <w:t>.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Only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</w:p>
    <w:p>
      <w:pPr>
        <w:pStyle w:val="Normal"/>
        <w:spacing w:before="1" w:after="0"/>
        <w:ind w:left="82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w w:val="99"/>
        </w:rPr>
        <w:t>pseudocode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algorithm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required.</w:t>
      </w:r>
    </w:p>
    <w:p>
      <w:pPr>
        <w:pStyle w:val="Normal"/>
        <w:spacing w:lineRule="exact" w:line="120" w:before="7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20" w:right="92" w:hanging="36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ab/>
      </w:r>
      <w:r>
        <w:rPr>
          <w:rFonts w:eastAsia="Verdana" w:cs="Verdana" w:ascii="Verdana" w:hAnsi="Verdana"/>
          <w:w w:val="99"/>
        </w:rPr>
        <w:t>Pseudocode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simple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way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writing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programming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code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English.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uses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short phrases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write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code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for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programs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before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actually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create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specific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language.</w:t>
      </w:r>
    </w:p>
    <w:p>
      <w:pPr>
        <w:pStyle w:val="Normal"/>
        <w:tabs>
          <w:tab w:val="clear" w:pos="720"/>
          <w:tab w:val="left" w:pos="820" w:leader="none"/>
        </w:tabs>
        <w:spacing w:lineRule="exact" w:line="360" w:before="26" w:after="0"/>
        <w:ind w:left="1540" w:right="6105" w:hanging="108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ab/>
      </w:r>
      <w:r>
        <w:rPr>
          <w:rFonts w:eastAsia="Verdana" w:cs="Verdana" w:ascii="Verdana" w:hAnsi="Verdana"/>
          <w:w w:val="99"/>
        </w:rPr>
        <w:t>Example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pseudocode</w:t>
      </w:r>
      <w:r>
        <w:rPr>
          <w:rFonts w:eastAsia="Verdana" w:cs="Verdana" w:ascii="Verdana" w:hAnsi="Verdana"/>
          <w:w w:val="99"/>
        </w:rPr>
        <w:t>: Set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total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zero</w:t>
      </w:r>
    </w:p>
    <w:p>
      <w:pPr>
        <w:pStyle w:val="Normal"/>
        <w:spacing w:lineRule="exact" w:line="200"/>
        <w:ind w:left="154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Set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grade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counter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one</w:t>
      </w:r>
    </w:p>
    <w:p>
      <w:pPr>
        <w:pStyle w:val="Normal"/>
        <w:spacing w:lineRule="exact" w:line="240"/>
        <w:ind w:left="154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  <w:position w:val="0"/>
        </w:rPr>
        <w:t>While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grade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counter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is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less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than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or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equal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to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ten</w:t>
      </w:r>
    </w:p>
    <w:p>
      <w:pPr>
        <w:pStyle w:val="Normal"/>
        <w:spacing w:before="1" w:after="0"/>
        <w:ind w:left="226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Input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next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grade</w:t>
      </w:r>
    </w:p>
    <w:p>
      <w:pPr>
        <w:pStyle w:val="Normal"/>
        <w:spacing w:lineRule="exact" w:line="240"/>
        <w:ind w:left="226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  <w:position w:val="0"/>
        </w:rPr>
        <w:t>Add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the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grade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into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the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total</w:t>
      </w:r>
    </w:p>
    <w:p>
      <w:pPr>
        <w:pStyle w:val="Normal"/>
        <w:spacing w:lineRule="exact" w:line="240"/>
        <w:ind w:left="154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  <w:position w:val="0"/>
        </w:rPr>
        <w:t>Set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the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class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average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to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the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total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divided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by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ten</w:t>
      </w:r>
    </w:p>
    <w:p>
      <w:pPr>
        <w:pStyle w:val="Normal"/>
        <w:spacing w:before="1" w:after="0"/>
        <w:ind w:left="154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Print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class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average.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60" w:hanging="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More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information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about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pseudocode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in:</w:t>
      </w:r>
    </w:p>
    <w:p>
      <w:pPr>
        <w:pStyle w:val="Normal"/>
        <w:spacing w:lineRule="exact" w:line="260"/>
        <w:ind w:left="820" w:hanging="0"/>
        <w:rPr/>
      </w:pPr>
      <w:hyperlink r:id="rId2">
        <w:r>
          <w:rPr>
            <w:rStyle w:val="ListLabel1"/>
            <w:rFonts w:eastAsia="Calibri" w:cs="Calibri" w:ascii="Calibri" w:hAnsi="Calibri"/>
            <w:color w:val="0000FF"/>
            <w:sz w:val="22"/>
            <w:szCs w:val="22"/>
            <w:u w:val="single" w:color="0000FF"/>
          </w:rPr>
          <w:t>https://computersciencewiki.org/index.php/Pseudocode</w:t>
        </w:r>
      </w:hyperlink>
    </w:p>
    <w:p>
      <w:pPr>
        <w:pStyle w:val="Normal"/>
        <w:spacing w:lineRule="exact" w:line="120" w:before="3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40"/>
        <w:ind w:left="100" w:right="96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(b)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MyList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data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structure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consisting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list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items,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which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following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operations are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possible:</w:t>
      </w:r>
    </w:p>
    <w:p>
      <w:pPr>
        <w:pStyle w:val="Normal"/>
        <w:spacing w:lineRule="exact" w:line="100" w:before="5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auto" w:line="316"/>
        <w:ind w:left="820" w:right="2254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w w:val="99"/>
        </w:rPr>
        <w:t>myPush(x)</w:t>
      </w:r>
      <w:r>
        <w:rPr>
          <w:rFonts w:eastAsia="Verdana" w:cs="Verdana" w:ascii="Verdana" w:hAnsi="Verdana"/>
          <w:w w:val="99"/>
        </w:rPr>
        <w:t>: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Insert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item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x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front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end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 xml:space="preserve">MyList. </w:t>
      </w:r>
      <w:r>
        <w:rPr>
          <w:rFonts w:eastAsia="Verdana" w:cs="Verdana" w:ascii="Verdana" w:hAnsi="Verdana"/>
          <w:b/>
          <w:w w:val="99"/>
        </w:rPr>
        <w:t>myPop()</w:t>
      </w:r>
      <w:r>
        <w:rPr>
          <w:rFonts w:eastAsia="Verdana" w:cs="Verdana" w:ascii="Verdana" w:hAnsi="Verdana"/>
          <w:w w:val="99"/>
        </w:rPr>
        <w:t>: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Remove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front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item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from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MyList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return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 xml:space="preserve">it. </w:t>
      </w:r>
      <w:r>
        <w:rPr>
          <w:rFonts w:eastAsia="Verdana" w:cs="Verdana" w:ascii="Verdana" w:hAnsi="Verdana"/>
          <w:b/>
          <w:w w:val="99"/>
        </w:rPr>
        <w:t>myInject(x)</w:t>
      </w:r>
      <w:r>
        <w:rPr>
          <w:rFonts w:eastAsia="Verdana" w:cs="Verdana" w:ascii="Verdana" w:hAnsi="Verdana"/>
          <w:w w:val="99"/>
        </w:rPr>
        <w:t>: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Insert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item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x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rear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end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MyList.</w:t>
      </w:r>
    </w:p>
    <w:p>
      <w:pPr>
        <w:pStyle w:val="Normal"/>
        <w:spacing w:lineRule="exact" w:line="240" w:before="47" w:after="0"/>
        <w:ind w:left="100" w:right="87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Using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LinkedList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class,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write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class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Java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MyList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data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structure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and 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take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O(1)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time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per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operation.</w:t>
      </w:r>
    </w:p>
    <w:p>
      <w:pPr>
        <w:pStyle w:val="Normal"/>
        <w:spacing w:lineRule="exact" w:line="100" w:before="5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10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Note: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MyList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class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signature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is:</w:t>
      </w:r>
    </w:p>
    <w:p>
      <w:pPr>
        <w:pStyle w:val="Normal"/>
        <w:spacing w:lineRule="exact" w:line="200" w:before="11" w:after="0"/>
        <w:rPr/>
      </w:pPr>
      <w:r>
        <w:rPr/>
      </w:r>
    </w:p>
    <w:p>
      <w:pPr>
        <w:pStyle w:val="Normal"/>
        <w:ind w:left="952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public class MyList &lt;AnyType&gt; {</w:t>
      </w:r>
    </w:p>
    <w:p>
      <w:pPr>
        <w:pStyle w:val="Normal"/>
        <w:spacing w:lineRule="exact" w:line="200"/>
        <w:ind w:left="1149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. . .</w:t>
      </w:r>
    </w:p>
    <w:p>
      <w:pPr>
        <w:pStyle w:val="Normal"/>
        <w:ind w:left="1149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MyList() {. . .}</w:t>
      </w:r>
    </w:p>
    <w:p>
      <w:pPr>
        <w:pStyle w:val="Normal"/>
        <w:ind w:left="1149" w:right="543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void myPush(AnyType x) {. . .} AnyType myPop() {. . .}</w:t>
      </w:r>
    </w:p>
    <w:p>
      <w:pPr>
        <w:pStyle w:val="Normal"/>
        <w:ind w:left="1149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void myInject(AnyType x) {. . .}</w:t>
      </w:r>
    </w:p>
    <w:p>
      <w:pPr>
        <w:sectPr>
          <w:type w:val="nextPage"/>
          <w:pgSz w:w="12240" w:h="15840"/>
          <w:pgMar w:left="1340" w:right="1320" w:header="0" w:top="172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ind w:left="952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before="60" w:after="0"/>
        <w:ind w:left="100" w:right="7703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i/>
          <w:w w:val="99"/>
        </w:rPr>
        <w:t>Important</w:t>
      </w:r>
      <w:r>
        <w:rPr>
          <w:rFonts w:eastAsia="Verdana" w:cs="Verdana" w:ascii="Verdana" w:hAnsi="Verdana"/>
          <w:i/>
        </w:rPr>
        <w:t xml:space="preserve"> </w:t>
      </w:r>
      <w:r>
        <w:rPr>
          <w:rFonts w:eastAsia="Verdana" w:cs="Verdana" w:ascii="Verdana" w:hAnsi="Verdana"/>
          <w:i/>
          <w:w w:val="99"/>
        </w:rPr>
        <w:t>Notes:</w:t>
      </w:r>
    </w:p>
    <w:p>
      <w:pPr>
        <w:pStyle w:val="Normal"/>
        <w:spacing w:lineRule="exact" w:line="100" w:before="10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60" w:hanging="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For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problem,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implementation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bookmarkStart w:id="1" w:name="_GoBack"/>
      <w:bookmarkEnd w:id="1"/>
      <w:r>
        <w:rPr>
          <w:rFonts w:eastAsia="Verdana" w:cs="Verdana" w:ascii="Verdana" w:hAnsi="Verdana"/>
          <w:w w:val="99"/>
        </w:rPr>
        <w:t>methods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myPush(x)</w:t>
      </w:r>
      <w:r>
        <w:rPr>
          <w:rFonts w:eastAsia="Verdana" w:cs="Verdana" w:ascii="Verdana" w:hAnsi="Verdana"/>
          <w:w w:val="99"/>
        </w:rPr>
        <w:t>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myPop()</w:t>
      </w:r>
      <w:r>
        <w:rPr>
          <w:rFonts w:eastAsia="Verdana" w:cs="Verdana" w:ascii="Verdana" w:hAnsi="Verdana"/>
          <w:w w:val="99"/>
        </w:rPr>
        <w:t>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and</w:t>
      </w:r>
    </w:p>
    <w:p>
      <w:pPr>
        <w:pStyle w:val="Normal"/>
        <w:spacing w:before="1" w:after="0"/>
        <w:ind w:left="82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w w:val="99"/>
        </w:rPr>
        <w:t>myInject(x)</w:t>
      </w:r>
      <w:r>
        <w:rPr>
          <w:rFonts w:eastAsia="Verdana" w:cs="Verdana" w:ascii="Verdana" w:hAnsi="Verdana"/>
          <w:w w:val="99"/>
        </w:rPr>
        <w:t>.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60" w:hanging="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It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required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main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method.</w:t>
      </w:r>
    </w:p>
    <w:p>
      <w:pPr>
        <w:pStyle w:val="Normal"/>
        <w:spacing w:lineRule="exact" w:line="160" w:before="7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 w:right="6714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Problem #2: (36 points)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00" w:right="83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problem,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will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write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some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Java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code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for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simple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operations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binary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search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 xml:space="preserve">trees </w:t>
      </w:r>
      <w:r>
        <w:rPr>
          <w:rFonts w:eastAsia="Verdana" w:cs="Verdana" w:ascii="Verdana" w:hAnsi="Verdana"/>
          <w:w w:val="99"/>
        </w:rPr>
        <w:t>where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keys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integers.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Assume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already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have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following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code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assume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 method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bodies,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even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though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shown,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correct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operations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we defined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class.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82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public class BinarySearchTreeNode</w:t>
      </w:r>
    </w:p>
    <w:p>
      <w:pPr>
        <w:pStyle w:val="Normal"/>
        <w:ind w:left="82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"/>
        <w:ind w:left="154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public int key;</w:t>
      </w:r>
    </w:p>
    <w:p>
      <w:pPr>
        <w:pStyle w:val="Normal"/>
        <w:ind w:left="154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public BinarySearchTreeNode left;</w:t>
      </w:r>
    </w:p>
    <w:p>
      <w:pPr>
        <w:pStyle w:val="Normal"/>
        <w:spacing w:lineRule="exact" w:line="200"/>
        <w:ind w:left="154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public BinarySearchTreeNode right;</w:t>
      </w:r>
    </w:p>
    <w:p>
      <w:pPr>
        <w:pStyle w:val="Normal"/>
        <w:ind w:left="82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exact" w:line="180" w:before="2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29" w:after="0"/>
        <w:ind w:left="82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public class BinarySearchTree</w:t>
      </w:r>
    </w:p>
    <w:p>
      <w:pPr>
        <w:pStyle w:val="Normal"/>
        <w:ind w:left="82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"/>
        <w:ind w:left="1540" w:right="4446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private BinarySearchTreeNode root; public void insert(int key) { ... } public void delete(int key) { ... } public boolean find(int key) { ... }</w:t>
      </w:r>
    </w:p>
    <w:p>
      <w:pPr>
        <w:pStyle w:val="Normal"/>
        <w:ind w:left="820" w:hanging="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exact" w:line="200" w:before="18" w:after="0"/>
        <w:rPr/>
      </w:pPr>
      <w:r>
        <w:rPr/>
      </w:r>
    </w:p>
    <w:p>
      <w:pPr>
        <w:pStyle w:val="Normal"/>
        <w:spacing w:lineRule="exact" w:line="240" w:before="31" w:after="0"/>
        <w:ind w:left="100" w:right="89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(a)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Add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public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int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positiveKeySum()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BinarySearchTree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class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returns 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sum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all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non-negative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keys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tree.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will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need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assistant/helper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method.</w:t>
      </w:r>
    </w:p>
    <w:p>
      <w:pPr>
        <w:pStyle w:val="Normal"/>
        <w:spacing w:lineRule="exact" w:line="240"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/>
        <w:ind w:left="100" w:right="82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(b)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Add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public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void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deleteMax()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BinarySearchTree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class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deletes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 maximum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element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tree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(or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does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nothing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tree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has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elements).</w:t>
      </w:r>
    </w:p>
    <w:p>
      <w:pPr>
        <w:pStyle w:val="Normal"/>
        <w:spacing w:lineRule="exact" w:line="240"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/>
        <w:ind w:left="100" w:right="85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(c)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Add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public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void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printTree()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BinarySearchTree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class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iterates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over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 nodes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print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increasing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order.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tree...</w:t>
      </w:r>
    </w:p>
    <w:p>
      <w:pPr>
        <w:pStyle w:val="Normal"/>
        <w:spacing w:lineRule="exact" w:line="260" w:before="1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275" w:right="8108" w:hanging="0"/>
        <w:jc w:val="center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4</w:t>
      </w:r>
    </w:p>
    <w:p>
      <w:pPr>
        <w:pStyle w:val="Normal"/>
        <w:spacing w:lineRule="exact" w:line="240"/>
        <w:ind w:left="124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  <w:position w:val="0"/>
        </w:rPr>
        <w:t>/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w w:val="99"/>
          <w:position w:val="0"/>
        </w:rPr>
        <w:t>\</w:t>
      </w:r>
    </w:p>
    <w:p>
      <w:pPr>
        <w:pStyle w:val="Normal"/>
        <w:spacing w:lineRule="exact" w:line="240"/>
        <w:ind w:left="1168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  <w:position w:val="0"/>
        </w:rPr>
        <w:t>2</w:t>
      </w:r>
      <w:r>
        <w:rPr>
          <w:rFonts w:eastAsia="Verdana" w:cs="Verdana" w:ascii="Verdana" w:hAnsi="Verdana"/>
          <w:position w:val="0"/>
        </w:rPr>
        <w:t xml:space="preserve">   </w:t>
      </w:r>
      <w:r>
        <w:rPr>
          <w:rFonts w:eastAsia="Verdana" w:cs="Verdana" w:ascii="Verdana" w:hAnsi="Verdana"/>
          <w:w w:val="99"/>
          <w:position w:val="0"/>
        </w:rPr>
        <w:t>5</w:t>
      </w:r>
    </w:p>
    <w:p>
      <w:pPr>
        <w:pStyle w:val="Normal"/>
        <w:spacing w:before="1" w:after="0"/>
        <w:ind w:left="1099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/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\</w:t>
      </w:r>
    </w:p>
    <w:p>
      <w:pPr>
        <w:pStyle w:val="Normal"/>
        <w:spacing w:lineRule="exact" w:line="240"/>
        <w:ind w:left="1029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  <w:position w:val="0"/>
        </w:rPr>
        <w:t>1</w:t>
      </w:r>
      <w:r>
        <w:rPr>
          <w:rFonts w:eastAsia="Verdana" w:cs="Verdana" w:ascii="Verdana" w:hAnsi="Verdana"/>
          <w:position w:val="0"/>
        </w:rPr>
        <w:t xml:space="preserve">   </w:t>
      </w:r>
      <w:r>
        <w:rPr>
          <w:rFonts w:eastAsia="Verdana" w:cs="Verdana" w:ascii="Verdana" w:hAnsi="Verdana"/>
          <w:w w:val="99"/>
          <w:position w:val="0"/>
        </w:rPr>
        <w:t>3</w:t>
      </w:r>
    </w:p>
    <w:p>
      <w:pPr>
        <w:pStyle w:val="Normal"/>
        <w:spacing w:lineRule="exact" w:line="280" w:before="1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Produces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output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"1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3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2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5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4".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10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Note: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will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need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assistant/helper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method.</w:t>
      </w:r>
    </w:p>
    <w:p>
      <w:pPr>
        <w:pStyle w:val="Normal"/>
        <w:spacing w:lineRule="exact" w:line="160" w:before="4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i/>
          <w:w w:val="99"/>
        </w:rPr>
        <w:t>Important</w:t>
      </w:r>
      <w:r>
        <w:rPr>
          <w:rFonts w:eastAsia="Verdana" w:cs="Verdana" w:ascii="Verdana" w:hAnsi="Verdana"/>
          <w:i/>
        </w:rPr>
        <w:t xml:space="preserve"> </w:t>
      </w:r>
      <w:r>
        <w:rPr>
          <w:rFonts w:eastAsia="Verdana" w:cs="Verdana" w:ascii="Verdana" w:hAnsi="Verdana"/>
          <w:i/>
          <w:w w:val="99"/>
        </w:rPr>
        <w:t>Notes: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60" w:hanging="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For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problem,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only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need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submit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implementation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four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Java</w:t>
      </w:r>
    </w:p>
    <w:p>
      <w:pPr>
        <w:pStyle w:val="Normal"/>
        <w:spacing w:lineRule="exact" w:line="240"/>
        <w:ind w:left="82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  <w:position w:val="0"/>
        </w:rPr>
        <w:t>(</w:t>
      </w:r>
      <w:r>
        <w:rPr>
          <w:rFonts w:eastAsia="Verdana" w:cs="Verdana" w:ascii="Verdana" w:hAnsi="Verdana"/>
          <w:b/>
          <w:w w:val="99"/>
          <w:position w:val="0"/>
        </w:rPr>
        <w:t>positiveKeySum</w:t>
      </w:r>
      <w:r>
        <w:rPr>
          <w:rFonts w:eastAsia="Verdana" w:cs="Verdana" w:ascii="Verdana" w:hAnsi="Verdana"/>
          <w:w w:val="99"/>
          <w:position w:val="0"/>
        </w:rPr>
        <w:t>,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b/>
          <w:w w:val="99"/>
          <w:position w:val="0"/>
        </w:rPr>
        <w:t>deleteMax</w:t>
      </w:r>
      <w:r>
        <w:rPr>
          <w:rFonts w:eastAsia="Verdana" w:cs="Verdana" w:ascii="Verdana" w:hAnsi="Verdana"/>
          <w:w w:val="99"/>
          <w:position w:val="0"/>
        </w:rPr>
        <w:t>,</w:t>
      </w:r>
      <w:r>
        <w:rPr>
          <w:rFonts w:eastAsia="Verdana" w:cs="Verdana" w:ascii="Verdana" w:hAnsi="Verdana"/>
          <w:position w:val="0"/>
        </w:rPr>
        <w:t xml:space="preserve"> </w:t>
      </w:r>
      <w:r>
        <w:rPr>
          <w:rFonts w:eastAsia="Verdana" w:cs="Verdana" w:ascii="Verdana" w:hAnsi="Verdana"/>
          <w:b/>
          <w:w w:val="99"/>
          <w:position w:val="0"/>
        </w:rPr>
        <w:t>printTree</w:t>
      </w:r>
      <w:r>
        <w:rPr>
          <w:rFonts w:eastAsia="Verdana" w:cs="Verdana" w:ascii="Verdana" w:hAnsi="Verdana"/>
          <w:w w:val="99"/>
          <w:position w:val="0"/>
        </w:rPr>
        <w:t>).</w:t>
      </w:r>
    </w:p>
    <w:p>
      <w:pPr>
        <w:pStyle w:val="Normal"/>
        <w:spacing w:lineRule="exact" w:line="120" w:before="2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460" w:hanging="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It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required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main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method.</w:t>
      </w:r>
    </w:p>
    <w:p>
      <w:pPr>
        <w:pStyle w:val="Normal"/>
        <w:spacing w:lineRule="exact" w:line="20"/>
        <w:ind w:left="100" w:right="6714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position w:val="6"/>
          <w:sz w:val="28"/>
          <w:szCs w:val="28"/>
        </w:rPr>
        <w:t>Problem #3: (30 points)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00" w:right="592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(a)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Write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Java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sort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stack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of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integer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numbers,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ascending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order.</w:t>
      </w:r>
    </w:p>
    <w:p>
      <w:pPr>
        <w:pStyle w:val="Normal"/>
        <w:spacing w:lineRule="exact" w:line="120" w:before="2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2164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w w:val="99"/>
        </w:rPr>
        <w:t>static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Stack&lt;Integer&gt;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sort(Stack&lt;Integer&gt;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s)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auto" w:line="276"/>
        <w:ind w:left="100" w:right="83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must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use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one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more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auxiliary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b/>
          <w:w w:val="99"/>
        </w:rPr>
        <w:t>stack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and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should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not make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any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assumptions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about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how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stack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is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implemented.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following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are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 </w:t>
      </w:r>
      <w:r>
        <w:rPr>
          <w:rFonts w:eastAsia="Verdana" w:cs="Verdana" w:ascii="Verdana" w:hAnsi="Verdana"/>
          <w:w w:val="99"/>
        </w:rPr>
        <w:t>only functions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should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used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write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this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program: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push</w:t>
      </w:r>
      <w:r>
        <w:rPr>
          <w:rFonts w:eastAsia="Verdana" w:cs="Verdana" w:ascii="Verdana" w:hAnsi="Verdana"/>
          <w:w w:val="99"/>
        </w:rPr>
        <w:t>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pop</w:t>
      </w:r>
      <w:r>
        <w:rPr>
          <w:rFonts w:eastAsia="Verdana" w:cs="Verdana" w:ascii="Verdana" w:hAnsi="Verdana"/>
          <w:w w:val="99"/>
        </w:rPr>
        <w:t>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peek</w:t>
      </w:r>
      <w:r>
        <w:rPr>
          <w:rFonts w:eastAsia="Verdana" w:cs="Verdana" w:ascii="Verdana" w:hAnsi="Verdana"/>
          <w:w w:val="99"/>
        </w:rPr>
        <w:t>,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and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b/>
          <w:w w:val="99"/>
        </w:rPr>
        <w:t>isEmpty</w:t>
      </w:r>
      <w:r>
        <w:rPr>
          <w:rFonts w:eastAsia="Verdana" w:cs="Verdana" w:ascii="Verdana" w:hAnsi="Verdana"/>
          <w:w w:val="99"/>
        </w:rPr>
        <w:t>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 w:right="8496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Example: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51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w w:val="99"/>
        </w:rPr>
        <w:t>Input:</w:t>
      </w:r>
    </w:p>
    <w:p>
      <w:pPr>
        <w:pStyle w:val="Normal"/>
        <w:spacing w:lineRule="exact" w:line="240"/>
        <w:ind w:left="986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w w:val="99"/>
          <w:position w:val="0"/>
        </w:rPr>
        <w:t>.</w:t>
      </w:r>
      <w:r>
        <w:rPr>
          <w:rFonts w:eastAsia="Verdana" w:cs="Verdana" w:ascii="Verdana" w:hAnsi="Verdana"/>
          <w:b/>
          <w:position w:val="0"/>
        </w:rPr>
        <w:t xml:space="preserve"> </w:t>
      </w:r>
      <w:r>
        <w:rPr>
          <w:rFonts w:eastAsia="Verdana" w:cs="Verdana" w:ascii="Verdana" w:hAnsi="Verdana"/>
          <w:b/>
          <w:w w:val="99"/>
          <w:position w:val="0"/>
        </w:rPr>
        <w:t>.</w:t>
      </w:r>
      <w:r>
        <w:rPr>
          <w:rFonts w:eastAsia="Verdana" w:cs="Verdana" w:ascii="Verdana" w:hAnsi="Verdana"/>
          <w:b/>
          <w:position w:val="0"/>
        </w:rPr>
        <w:t xml:space="preserve"> </w:t>
      </w:r>
      <w:r>
        <w:rPr>
          <w:rFonts w:eastAsia="Verdana" w:cs="Verdana" w:ascii="Verdana" w:hAnsi="Verdana"/>
          <w:b/>
          <w:w w:val="99"/>
          <w:position w:val="0"/>
        </w:rPr>
        <w:t>.</w:t>
      </w:r>
      <w:r>
        <w:rPr>
          <w:rFonts w:eastAsia="Verdana" w:cs="Verdana" w:ascii="Verdana" w:hAnsi="Verdana"/>
          <w:b/>
          <w:position w:val="0"/>
        </w:rPr>
        <w:t xml:space="preserve"> </w:t>
      </w:r>
      <w:r>
        <w:rPr>
          <w:rFonts w:eastAsia="Verdana" w:cs="Verdana" w:ascii="Verdana" w:hAnsi="Verdana"/>
          <w:b/>
          <w:w w:val="99"/>
          <w:position w:val="0"/>
        </w:rPr>
        <w:t>.</w:t>
      </w:r>
    </w:p>
    <w:p>
      <w:pPr>
        <w:pStyle w:val="Normal"/>
        <w:spacing w:before="1" w:after="0"/>
        <w:ind w:left="981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  <w:w w:val="99"/>
        </w:rPr>
        <w:t>Stack&lt;Integer&gt;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w w:val="99"/>
        </w:rPr>
        <w:t>s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w w:val="99"/>
        </w:rPr>
        <w:t>=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b/>
          <w:w w:val="99"/>
        </w:rPr>
        <w:t>new</w:t>
      </w:r>
      <w:r>
        <w:rPr>
          <w:rFonts w:eastAsia="Consolas" w:cs="Consolas" w:ascii="Consolas" w:hAnsi="Consolas"/>
          <w:b/>
        </w:rPr>
        <w:t xml:space="preserve"> </w:t>
      </w:r>
      <w:r>
        <w:rPr>
          <w:rFonts w:eastAsia="Consolas" w:cs="Consolas" w:ascii="Consolas" w:hAnsi="Consolas"/>
          <w:w w:val="99"/>
        </w:rPr>
        <w:t>Stack&lt;&gt;();</w:t>
      </w:r>
    </w:p>
    <w:p>
      <w:pPr>
        <w:pStyle w:val="Normal"/>
        <w:spacing w:before="1" w:after="0"/>
        <w:ind w:left="981" w:right="7355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  <w:w w:val="99"/>
        </w:rPr>
        <w:t>s.push(9); s.push(6); s.push(8); s.push(5); s.push(4); s.push(11); s.push(4);</w:t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52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w w:val="99"/>
        </w:rPr>
        <w:t>Output: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  <w:w w:val="99"/>
        </w:rPr>
        <w:t>(after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sorting)</w:t>
      </w:r>
    </w:p>
    <w:p>
      <w:pPr>
        <w:pStyle w:val="Normal"/>
        <w:spacing w:lineRule="exact" w:line="120" w:before="1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981" w:hanging="0"/>
        <w:rPr>
          <w:rFonts w:ascii="Consolas" w:hAnsi="Consolas" w:eastAsia="Consolas" w:cs="Consolas"/>
        </w:rPr>
      </w:pPr>
      <w:bookmarkStart w:id="2" w:name="__DdeLink__1263_2554310136"/>
      <w:r>
        <w:rPr>
          <w:rFonts w:eastAsia="Consolas" w:cs="Consolas" w:ascii="Consolas" w:hAnsi="Consolas"/>
          <w:w w:val="99"/>
        </w:rPr>
        <w:t>Stack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w w:val="99"/>
        </w:rPr>
        <w:t>(from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w w:val="99"/>
        </w:rPr>
        <w:t>top):</w:t>
      </w:r>
      <w:bookmarkEnd w:id="2"/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w w:val="99"/>
        </w:rPr>
        <w:t>4,4,5,6,8,9,11</w:t>
      </w:r>
    </w:p>
    <w:p>
      <w:pPr>
        <w:pStyle w:val="Normal"/>
        <w:spacing w:lineRule="exact" w:line="220" w:before="1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00" w:right="289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w w:val="99"/>
        </w:rPr>
        <w:t>(b)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What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is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the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running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time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complexity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of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your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method?</w:t>
      </w:r>
      <w:r>
        <w:rPr>
          <w:rFonts w:eastAsia="Verdana" w:cs="Verdana" w:ascii="Verdana" w:hAnsi="Verdana"/>
          <w:color w:val="232425"/>
        </w:rPr>
        <w:t xml:space="preserve"> </w:t>
      </w:r>
      <w:r>
        <w:rPr>
          <w:rFonts w:eastAsia="Verdana" w:cs="Verdana" w:ascii="Verdana" w:hAnsi="Verdana"/>
          <w:color w:val="232425"/>
          <w:w w:val="99"/>
        </w:rPr>
        <w:t>Justify.</w:t>
      </w:r>
    </w:p>
    <w:p>
      <w:pPr>
        <w:pStyle w:val="Normal"/>
        <w:spacing w:lineRule="exact" w:line="220" w:before="19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00" w:right="7703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i/>
          <w:w w:val="99"/>
        </w:rPr>
        <w:t>Important</w:t>
      </w:r>
      <w:r>
        <w:rPr>
          <w:rFonts w:eastAsia="Verdana" w:cs="Verdana" w:ascii="Verdana" w:hAnsi="Verdana"/>
          <w:i/>
        </w:rPr>
        <w:t xml:space="preserve"> </w:t>
      </w:r>
      <w:r>
        <w:rPr>
          <w:rFonts w:eastAsia="Verdana" w:cs="Verdana" w:ascii="Verdana" w:hAnsi="Verdana"/>
          <w:i/>
          <w:w w:val="99"/>
        </w:rPr>
        <w:t>Notes:</w:t>
      </w:r>
    </w:p>
    <w:p>
      <w:pPr>
        <w:pStyle w:val="Normal"/>
        <w:spacing w:lineRule="exact" w:line="100" w:before="10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60" w:hanging="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You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must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add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main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method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program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test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your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implementation.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tabs>
          <w:tab w:val="clear" w:pos="720"/>
          <w:tab w:val="left" w:pos="820" w:leader="none"/>
        </w:tabs>
        <w:ind w:left="820" w:right="95" w:hanging="36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ab/>
      </w:r>
      <w:r>
        <w:rPr>
          <w:rFonts w:eastAsia="Verdana" w:cs="Verdana" w:ascii="Verdana" w:hAnsi="Verdana"/>
          <w:w w:val="99"/>
        </w:rPr>
        <w:t>There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are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data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errors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need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to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checked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all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data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will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assumed correct.</w:t>
      </w:r>
    </w:p>
    <w:p>
      <w:pPr>
        <w:pStyle w:val="Normal"/>
        <w:spacing w:lineRule="exact" w:line="100" w:before="8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60" w:hanging="0"/>
        <w:rPr>
          <w:rFonts w:ascii="Verdana" w:hAnsi="Verdana" w:eastAsia="Verdana" w:cs="Verdana"/>
        </w:rPr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Your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program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MUST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be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submitted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only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in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source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code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form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(.java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file).</w:t>
      </w:r>
    </w:p>
    <w:p>
      <w:pPr>
        <w:pStyle w:val="Normal"/>
        <w:spacing w:lineRule="exact" w:line="100" w:before="9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ind w:left="460" w:hanging="0"/>
        <w:rPr/>
      </w:pPr>
      <w:r>
        <w:rPr>
          <w:rFonts w:eastAsia="Arial Unicode MS" w:cs="Arial Unicode MS" w:ascii="Arial Unicode MS" w:hAnsi="Arial Unicode MS"/>
          <w:w w:val="99"/>
        </w:rPr>
        <w:t>•</w:t>
      </w:r>
      <w:r>
        <w:rPr>
          <w:rFonts w:eastAsia="Arial Unicode MS" w:cs="Arial Unicode MS" w:ascii="Arial Unicode MS" w:hAnsi="Arial Unicode MS"/>
        </w:rPr>
        <w:t xml:space="preserve">   </w:t>
      </w:r>
      <w:r>
        <w:rPr>
          <w:rFonts w:eastAsia="Verdana" w:cs="Verdana" w:ascii="Verdana" w:hAnsi="Verdana"/>
          <w:w w:val="99"/>
        </w:rPr>
        <w:t>A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program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that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does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compile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or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does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not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run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loses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all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correctness</w:t>
      </w:r>
      <w:r>
        <w:rPr>
          <w:rFonts w:eastAsia="Verdana" w:cs="Verdana" w:ascii="Verdana" w:hAnsi="Verdana"/>
        </w:rPr>
        <w:t xml:space="preserve"> </w:t>
      </w:r>
      <w:r>
        <w:rPr>
          <w:rFonts w:eastAsia="Verdana" w:cs="Verdana" w:ascii="Verdana" w:hAnsi="Verdana"/>
          <w:w w:val="99"/>
        </w:rPr>
        <w:t>points.</w:t>
      </w:r>
    </w:p>
    <w:sectPr>
      <w:type w:val="nextPage"/>
      <w:pgSz w:w="12240" w:h="15840"/>
      <w:pgMar w:left="1340" w:right="1320" w:header="0" w:top="172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>
    <w:name w:val="ListLabel 1"/>
    <w:qFormat/>
    <w:rPr>
      <w:rFonts w:ascii="Calibri" w:hAnsi="Calibri" w:eastAsia="Calibri" w:cs="Calibri"/>
      <w:color w:val="0000FF"/>
      <w:sz w:val="22"/>
      <w:szCs w:val="22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putersciencewiki.org/index.php/Pseudocod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LibreOffice/6.1.3.2$Linux_X86_64 LibreOffice_project/86daf60bf00efa86ad547e59e09d6bb77c699acb</Application>
  <Pages>4</Pages>
  <Words>763</Words>
  <Characters>3817</Characters>
  <CharactersWithSpaces>4547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2019-10-08T03:49:00Z</dcterms:created>
  <dc:creator/>
  <dc:description/>
  <dc:language>en-US</dc:language>
  <cp:lastModifiedBy/>
  <dcterms:modified xsi:type="dcterms:W3CDTF">2019-10-09T11:06:05Z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